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1157D" w14:textId="379DAE03" w:rsidR="00AA533F" w:rsidRPr="007924FF" w:rsidRDefault="00824FC9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7924FF">
        <w:rPr>
          <w:rFonts w:ascii="Times New Roman" w:eastAsia="Times New Roman" w:hAnsi="Times New Roman" w:cs="Times New Roman"/>
        </w:rPr>
        <w:t>S.</w:t>
      </w:r>
      <w:proofErr w:type="gramStart"/>
      <w:r w:rsidRPr="007924FF">
        <w:rPr>
          <w:rFonts w:ascii="Times New Roman" w:eastAsia="Times New Roman" w:hAnsi="Times New Roman" w:cs="Times New Roman"/>
        </w:rPr>
        <w:t>N.Vamsidhar</w:t>
      </w:r>
      <w:proofErr w:type="spellEnd"/>
      <w:proofErr w:type="gramEnd"/>
      <w:r w:rsidRPr="007924FF">
        <w:rPr>
          <w:rFonts w:ascii="Times New Roman" w:eastAsia="Times New Roman" w:hAnsi="Times New Roman" w:cs="Times New Roman"/>
        </w:rPr>
        <w:t xml:space="preserve"> Reddy</w:t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="00326ACF" w:rsidRPr="007924FF">
        <w:rPr>
          <w:rFonts w:ascii="Times New Roman" w:eastAsia="Times New Roman" w:hAnsi="Times New Roman" w:cs="Times New Roman"/>
        </w:rPr>
        <w:t xml:space="preserve">                                </w:t>
      </w:r>
      <w:r w:rsidRPr="007924FF">
        <w:rPr>
          <w:rFonts w:ascii="Times New Roman" w:eastAsia="Times New Roman" w:hAnsi="Times New Roman" w:cs="Times New Roman"/>
        </w:rPr>
        <w:t>Email id: vamsireddy</w:t>
      </w:r>
      <w:r w:rsidR="00326ACF" w:rsidRPr="007924FF">
        <w:rPr>
          <w:rFonts w:ascii="Times New Roman" w:eastAsia="Times New Roman" w:hAnsi="Times New Roman" w:cs="Times New Roman"/>
        </w:rPr>
        <w:t>fusion</w:t>
      </w:r>
      <w:r w:rsidRPr="007924FF">
        <w:rPr>
          <w:rFonts w:ascii="Times New Roman" w:eastAsia="Times New Roman" w:hAnsi="Times New Roman" w:cs="Times New Roman"/>
        </w:rPr>
        <w:t>@gmail.com</w:t>
      </w:r>
    </w:p>
    <w:p w14:paraId="49321E6C" w14:textId="12F4322E" w:rsidR="00AA533F" w:rsidRPr="007924FF" w:rsidRDefault="00824FC9">
      <w:pPr>
        <w:spacing w:line="240" w:lineRule="auto"/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 xml:space="preserve">             </w:t>
      </w:r>
      <w:r w:rsidR="00326ACF" w:rsidRPr="007924FF">
        <w:rPr>
          <w:rFonts w:ascii="Times New Roman" w:eastAsia="Times New Roman" w:hAnsi="Times New Roman" w:cs="Times New Roman"/>
        </w:rPr>
        <w:t xml:space="preserve">                                </w:t>
      </w:r>
      <w:r w:rsidRPr="007924FF">
        <w:rPr>
          <w:rFonts w:ascii="Times New Roman" w:eastAsia="Times New Roman" w:hAnsi="Times New Roman" w:cs="Times New Roman"/>
        </w:rPr>
        <w:t>Mobile No</w:t>
      </w:r>
      <w:r w:rsidRPr="007924FF">
        <w:rPr>
          <w:rFonts w:ascii="Times New Roman" w:eastAsia="Times New Roman" w:hAnsi="Times New Roman" w:cs="Times New Roman"/>
        </w:rPr>
        <w:t>: +91-</w:t>
      </w:r>
      <w:r w:rsidR="00326ACF" w:rsidRPr="007924FF">
        <w:rPr>
          <w:rFonts w:ascii="Times New Roman" w:eastAsia="Times New Roman" w:hAnsi="Times New Roman" w:cs="Times New Roman"/>
        </w:rPr>
        <w:t>8897843782</w:t>
      </w:r>
    </w:p>
    <w:p w14:paraId="22C5F00D" w14:textId="77777777" w:rsidR="00AA533F" w:rsidRDefault="00AA533F">
      <w:pPr>
        <w:rPr>
          <w:rFonts w:ascii="Times New Roman" w:eastAsia="Times New Roman" w:hAnsi="Times New Roman" w:cs="Times New Roman"/>
        </w:rPr>
      </w:pPr>
    </w:p>
    <w:p w14:paraId="1E96DBE5" w14:textId="77777777" w:rsidR="00AA533F" w:rsidRDefault="00824FC9">
      <w:pPr>
        <w:shd w:val="clear" w:color="auto" w:fill="E5E5E5"/>
        <w:spacing w:after="12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</w:rPr>
        <w:t>Professional Summary</w:t>
      </w:r>
    </w:p>
    <w:p w14:paraId="6EF5623F" w14:textId="77777777" w:rsidR="00326ACF" w:rsidRPr="00326ACF" w:rsidRDefault="00326ACF" w:rsidP="00326AC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>IT professional with 4.3 years of experience in Manual and Automation Testing, with a strong focus on ETL-based applications.</w:t>
      </w:r>
    </w:p>
    <w:p w14:paraId="56C6FC67" w14:textId="77777777" w:rsidR="00326ACF" w:rsidRPr="00326ACF" w:rsidRDefault="00326ACF" w:rsidP="00326AC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>Hands-on experience in in-sprint automation, ensuring faster feedback and continuous integration within Agile sprints.</w:t>
      </w:r>
    </w:p>
    <w:p w14:paraId="2ACDDC74" w14:textId="77777777" w:rsidR="00326ACF" w:rsidRPr="00326ACF" w:rsidRDefault="00326ACF" w:rsidP="00326AC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>Skilled in Functional, Regression, Sanity, and Automation Testing.</w:t>
      </w:r>
    </w:p>
    <w:p w14:paraId="368F0A3C" w14:textId="77777777" w:rsidR="00326ACF" w:rsidRPr="00326ACF" w:rsidRDefault="00326ACF" w:rsidP="00326AC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>Proficient in Selenium WebDriver, Core Java, and Cucumber Framework for front-end automation.</w:t>
      </w:r>
    </w:p>
    <w:p w14:paraId="28886D33" w14:textId="77777777" w:rsidR="00326ACF" w:rsidRPr="00326ACF" w:rsidRDefault="00326ACF" w:rsidP="00326AC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>Experienced in Agile Scrum methodology, participating in daily stand-ups, sprint planning, and retrospectives.</w:t>
      </w:r>
    </w:p>
    <w:p w14:paraId="14D2095C" w14:textId="77777777" w:rsidR="00326ACF" w:rsidRPr="00326ACF" w:rsidRDefault="00326ACF" w:rsidP="00326AC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>Involved in end-to-end test planning, writing and reviewing test scenarios, and executing test cases (manual and automated).</w:t>
      </w:r>
    </w:p>
    <w:p w14:paraId="58BDBB01" w14:textId="77777777" w:rsidR="00326ACF" w:rsidRPr="00326ACF" w:rsidRDefault="00326ACF" w:rsidP="00326AC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>Solid understanding of SDLC, STLC, and Defect Life Cycle with expertise in using Jira for defect tracking and Agile board management.</w:t>
      </w:r>
    </w:p>
    <w:p w14:paraId="01BBF221" w14:textId="77777777" w:rsidR="00326ACF" w:rsidRPr="00326ACF" w:rsidRDefault="00326ACF" w:rsidP="00326AC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>Quick learner and effective team player with the ability to deliver quality work under tight deadlines.</w:t>
      </w:r>
    </w:p>
    <w:p w14:paraId="6605B801" w14:textId="77777777" w:rsidR="00AA533F" w:rsidRDefault="00AA533F">
      <w:pPr>
        <w:rPr>
          <w:rFonts w:ascii="Times New Roman" w:eastAsia="Times New Roman" w:hAnsi="Times New Roman" w:cs="Times New Roman"/>
        </w:rPr>
      </w:pPr>
    </w:p>
    <w:p w14:paraId="0470DC1A" w14:textId="77777777" w:rsidR="00AA533F" w:rsidRDefault="00824FC9">
      <w:pPr>
        <w:shd w:val="clear" w:color="auto" w:fill="E5E5E5"/>
        <w:spacing w:after="12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</w:rPr>
        <w:t>Technical Skills</w:t>
      </w:r>
    </w:p>
    <w:p w14:paraId="78B88DD6" w14:textId="69A007B5" w:rsidR="00AA533F" w:rsidRDefault="00824FC9">
      <w:pPr>
        <w:ind w:left="2160" w:right="720" w:hanging="2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Primary Skills</w:t>
      </w:r>
      <w:r>
        <w:rPr>
          <w:rFonts w:ascii="Times New Roman" w:eastAsia="Times New Roman" w:hAnsi="Times New Roman" w:cs="Times New Roman"/>
        </w:rPr>
        <w:tab/>
      </w:r>
      <w:r w:rsidR="004E15E1">
        <w:rPr>
          <w:rFonts w:ascii="Times New Roman" w:eastAsia="Times New Roman" w:hAnsi="Times New Roman" w:cs="Times New Roman"/>
        </w:rPr>
        <w:t xml:space="preserve">         </w:t>
      </w:r>
      <w:proofErr w:type="gramStart"/>
      <w:r w:rsidR="004E15E1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Manual </w:t>
      </w:r>
      <w:r w:rsidR="00326ACF">
        <w:rPr>
          <w:rFonts w:ascii="Times New Roman" w:eastAsia="Times New Roman" w:hAnsi="Times New Roman" w:cs="Times New Roman"/>
        </w:rPr>
        <w:t xml:space="preserve">Testing, Automation Testing </w:t>
      </w:r>
    </w:p>
    <w:p w14:paraId="00A05C37" w14:textId="5BC7FB38" w:rsidR="00AA533F" w:rsidRPr="00326ACF" w:rsidRDefault="00824FC9" w:rsidP="00326ACF">
      <w:pPr>
        <w:ind w:left="2160" w:right="720" w:hanging="2160"/>
        <w:jc w:val="both"/>
      </w:pPr>
      <w:r>
        <w:rPr>
          <w:rFonts w:ascii="Times New Roman" w:eastAsia="Times New Roman" w:hAnsi="Times New Roman" w:cs="Times New Roman"/>
        </w:rPr>
        <w:t xml:space="preserve">Testing Type        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proofErr w:type="gramEnd"/>
      <w:r w:rsidR="00326ACF">
        <w:rPr>
          <w:rFonts w:ascii="Times New Roman" w:eastAsia="Times New Roman" w:hAnsi="Times New Roman" w:cs="Times New Roman"/>
        </w:rPr>
        <w:t xml:space="preserve"> </w:t>
      </w:r>
      <w:r w:rsidR="00326ACF" w:rsidRPr="00326ACF">
        <w:rPr>
          <w:rFonts w:ascii="Times New Roman" w:eastAsia="Times New Roman" w:hAnsi="Times New Roman" w:cs="Times New Roman"/>
        </w:rPr>
        <w:t>Functional Testing, Sanity Testing, Regression Testing, Automation Testing</w:t>
      </w:r>
      <w:r>
        <w:rPr>
          <w:rFonts w:ascii="Times New Roman" w:eastAsia="Times New Roman" w:hAnsi="Times New Roman" w:cs="Times New Roman"/>
        </w:rPr>
        <w:t xml:space="preserve"> </w:t>
      </w:r>
    </w:p>
    <w:p w14:paraId="3DB9F88B" w14:textId="171A8C95" w:rsidR="00AA533F" w:rsidRDefault="00824FC9" w:rsidP="00326ACF">
      <w:pPr>
        <w:ind w:righ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Bug Reporting Tool</w:t>
      </w:r>
      <w:r>
        <w:rPr>
          <w:rFonts w:ascii="Times New Roman" w:eastAsia="Times New Roman" w:hAnsi="Times New Roman" w:cs="Times New Roman"/>
        </w:rPr>
        <w:tab/>
      </w:r>
      <w:r w:rsidR="004E15E1">
        <w:rPr>
          <w:rFonts w:ascii="Times New Roman" w:eastAsia="Times New Roman" w:hAnsi="Times New Roman" w:cs="Times New Roman"/>
        </w:rPr>
        <w:t xml:space="preserve">         </w:t>
      </w:r>
      <w:proofErr w:type="gramStart"/>
      <w:r w:rsidR="004E15E1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Jira</w:t>
      </w:r>
    </w:p>
    <w:p w14:paraId="6B794F0F" w14:textId="0E2E73D0" w:rsidR="00326ACF" w:rsidRDefault="00326ACF" w:rsidP="00326ACF">
      <w:pPr>
        <w:ind w:righ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Automation Tools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</w:t>
      </w:r>
      <w:r w:rsidR="004E15E1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26ACF">
        <w:t xml:space="preserve"> </w:t>
      </w:r>
      <w:r w:rsidRPr="00326ACF">
        <w:rPr>
          <w:rFonts w:ascii="Times New Roman" w:eastAsia="Times New Roman" w:hAnsi="Times New Roman" w:cs="Times New Roman"/>
        </w:rPr>
        <w:t>Selenium WebDriver, Cucumber Framework</w:t>
      </w:r>
    </w:p>
    <w:p w14:paraId="0253A47F" w14:textId="6B7AD035" w:rsidR="00326ACF" w:rsidRDefault="00326ACF" w:rsidP="00326ACF">
      <w:pPr>
        <w:ind w:right="720"/>
        <w:jc w:val="both"/>
        <w:rPr>
          <w:rFonts w:ascii="Times New Roman" w:eastAsia="Times New Roman" w:hAnsi="Times New Roman" w:cs="Times New Roman"/>
        </w:rPr>
      </w:pPr>
      <w:r w:rsidRPr="00326ACF">
        <w:rPr>
          <w:rFonts w:ascii="Times New Roman" w:eastAsia="Times New Roman" w:hAnsi="Times New Roman" w:cs="Times New Roman"/>
          <w:b/>
          <w:bCs/>
        </w:rPr>
        <w:t>Test Management Tools</w:t>
      </w:r>
      <w:r>
        <w:rPr>
          <w:rFonts w:ascii="Times New Roman" w:eastAsia="Times New Roman" w:hAnsi="Times New Roman" w:cs="Times New Roman"/>
          <w:b/>
          <w:bCs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4E15E1">
        <w:rPr>
          <w:rFonts w:ascii="Times New Roman" w:eastAsia="Times New Roman" w:hAnsi="Times New Roman" w:cs="Times New Roman"/>
          <w:b/>
          <w:bCs/>
        </w:rPr>
        <w:t xml:space="preserve"> :</w:t>
      </w:r>
      <w:proofErr w:type="gramEnd"/>
      <w:r w:rsidRPr="00326ACF">
        <w:rPr>
          <w:rFonts w:ascii="Times New Roman" w:eastAsia="Times New Roman" w:hAnsi="Times New Roman" w:cs="Times New Roman"/>
        </w:rPr>
        <w:t xml:space="preserve"> Jira (Agile Board)</w:t>
      </w:r>
    </w:p>
    <w:p w14:paraId="2280C9AC" w14:textId="77777777" w:rsidR="00AA533F" w:rsidRDefault="00824FC9">
      <w:pPr>
        <w:shd w:val="clear" w:color="auto" w:fill="E5E5E5"/>
        <w:spacing w:after="12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</w:rPr>
        <w:t>xperience</w:t>
      </w:r>
    </w:p>
    <w:p w14:paraId="41C58D1F" w14:textId="0763DAB4" w:rsidR="00AA533F" w:rsidRDefault="004E15E1">
      <w:pPr>
        <w:numPr>
          <w:ilvl w:val="0"/>
          <w:numId w:val="2"/>
        </w:numPr>
        <w:rPr>
          <w:rFonts w:ascii="Wingdings" w:eastAsia="Wingdings" w:hAnsi="Wingdings" w:cs="Wingdings"/>
        </w:rPr>
      </w:pPr>
      <w:r>
        <w:rPr>
          <w:rFonts w:ascii="Times New Roman" w:eastAsia="Times New Roman" w:hAnsi="Times New Roman" w:cs="Times New Roman"/>
        </w:rPr>
        <w:t xml:space="preserve">Working </w:t>
      </w:r>
      <w:proofErr w:type="gramStart"/>
      <w:r>
        <w:rPr>
          <w:rFonts w:ascii="Times New Roman" w:eastAsia="Times New Roman" w:hAnsi="Times New Roman" w:cs="Times New Roman"/>
        </w:rPr>
        <w:t>as</w:t>
      </w:r>
      <w:r w:rsidR="00824FC9">
        <w:rPr>
          <w:rFonts w:ascii="Times New Roman" w:eastAsia="Times New Roman" w:hAnsi="Times New Roman" w:cs="Times New Roman"/>
        </w:rPr>
        <w:t xml:space="preserve">  Software</w:t>
      </w:r>
      <w:proofErr w:type="gramEnd"/>
      <w:r w:rsidR="00824FC9">
        <w:rPr>
          <w:rFonts w:ascii="Times New Roman" w:eastAsia="Times New Roman" w:hAnsi="Times New Roman" w:cs="Times New Roman"/>
        </w:rPr>
        <w:t xml:space="preserve"> Engineer in Cotiviti India from </w:t>
      </w:r>
      <w:r>
        <w:rPr>
          <w:rFonts w:ascii="Times New Roman" w:eastAsia="Times New Roman" w:hAnsi="Times New Roman" w:cs="Times New Roman"/>
        </w:rPr>
        <w:t xml:space="preserve">March </w:t>
      </w:r>
      <w:proofErr w:type="gramStart"/>
      <w:r>
        <w:rPr>
          <w:rFonts w:ascii="Times New Roman" w:eastAsia="Times New Roman" w:hAnsi="Times New Roman" w:cs="Times New Roman"/>
        </w:rPr>
        <w:t>2021</w:t>
      </w:r>
      <w:r w:rsidR="00824FC9">
        <w:rPr>
          <w:rFonts w:ascii="Times New Roman" w:eastAsia="Times New Roman" w:hAnsi="Times New Roman" w:cs="Times New Roman"/>
        </w:rPr>
        <w:t xml:space="preserve">  to</w:t>
      </w:r>
      <w:proofErr w:type="gramEnd"/>
      <w:r w:rsidR="00824FC9">
        <w:rPr>
          <w:rFonts w:ascii="Times New Roman" w:eastAsia="Times New Roman" w:hAnsi="Times New Roman" w:cs="Times New Roman"/>
        </w:rPr>
        <w:t xml:space="preserve"> till date.</w:t>
      </w:r>
    </w:p>
    <w:p w14:paraId="52C3BC98" w14:textId="77777777" w:rsidR="00AA533F" w:rsidRDefault="00AA533F">
      <w:pPr>
        <w:ind w:left="720"/>
        <w:rPr>
          <w:rFonts w:ascii="Times New Roman" w:eastAsia="Times New Roman" w:hAnsi="Times New Roman" w:cs="Times New Roman"/>
        </w:rPr>
      </w:pPr>
    </w:p>
    <w:p w14:paraId="3A27075C" w14:textId="77777777" w:rsidR="00AA533F" w:rsidRDefault="00824FC9">
      <w:pPr>
        <w:shd w:val="clear" w:color="auto" w:fill="E5E5E5"/>
        <w:spacing w:after="12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</w:rPr>
        <w:t>Educational Qualification</w:t>
      </w:r>
    </w:p>
    <w:p w14:paraId="06521CBB" w14:textId="77777777" w:rsidR="00AA533F" w:rsidRDefault="00824FC9">
      <w:pPr>
        <w:numPr>
          <w:ilvl w:val="0"/>
          <w:numId w:val="3"/>
        </w:numPr>
        <w:spacing w:line="240" w:lineRule="auto"/>
        <w:rPr>
          <w:rFonts w:ascii="Wingdings" w:eastAsia="Wingdings" w:hAnsi="Wingdings" w:cs="Wingdings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- Electronics and communication Engineering</w:t>
      </w:r>
    </w:p>
    <w:p w14:paraId="1724F047" w14:textId="084FCF3F" w:rsidR="00AA533F" w:rsidRDefault="00824FC9">
      <w:pPr>
        <w:spacing w:after="200"/>
        <w:ind w:left="720"/>
      </w:pPr>
      <w:r>
        <w:rPr>
          <w:rFonts w:ascii="Times New Roman" w:eastAsia="Times New Roman" w:hAnsi="Times New Roman" w:cs="Times New Roman"/>
        </w:rPr>
        <w:t xml:space="preserve">Year </w:t>
      </w:r>
      <w:r w:rsidR="004E15E1">
        <w:rPr>
          <w:rFonts w:ascii="Times New Roman" w:eastAsia="Times New Roman" w:hAnsi="Times New Roman" w:cs="Times New Roman"/>
        </w:rPr>
        <w:t>2020, Hindustan</w:t>
      </w:r>
      <w:r>
        <w:rPr>
          <w:rFonts w:ascii="Times New Roman" w:eastAsia="Times New Roman" w:hAnsi="Times New Roman" w:cs="Times New Roman"/>
        </w:rPr>
        <w:t xml:space="preserve"> University, Chennai</w:t>
      </w:r>
    </w:p>
    <w:p w14:paraId="7F228C10" w14:textId="77777777" w:rsidR="00AA533F" w:rsidRDefault="00824FC9">
      <w:pPr>
        <w:numPr>
          <w:ilvl w:val="0"/>
          <w:numId w:val="4"/>
        </w:numPr>
        <w:spacing w:line="240" w:lineRule="auto"/>
        <w:rPr>
          <w:rFonts w:ascii="Wingdings" w:eastAsia="Wingdings" w:hAnsi="Wingdings" w:cs="Wingdings"/>
        </w:rPr>
      </w:pPr>
      <w:r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– MPC</w:t>
      </w:r>
    </w:p>
    <w:p w14:paraId="6B642B76" w14:textId="4855E9ED" w:rsidR="00AA533F" w:rsidRDefault="00824FC9">
      <w:pPr>
        <w:spacing w:after="200"/>
        <w:ind w:left="720"/>
      </w:pPr>
      <w:r>
        <w:rPr>
          <w:rFonts w:ascii="Times New Roman" w:eastAsia="Times New Roman" w:hAnsi="Times New Roman" w:cs="Times New Roman"/>
        </w:rPr>
        <w:t xml:space="preserve">Year </w:t>
      </w:r>
      <w:r w:rsidR="004E15E1">
        <w:rPr>
          <w:rFonts w:ascii="Times New Roman" w:eastAsia="Times New Roman" w:hAnsi="Times New Roman" w:cs="Times New Roman"/>
        </w:rPr>
        <w:t>2016, Board</w:t>
      </w:r>
      <w:r>
        <w:rPr>
          <w:rFonts w:ascii="Times New Roman" w:eastAsia="Times New Roman" w:hAnsi="Times New Roman" w:cs="Times New Roman"/>
        </w:rPr>
        <w:t xml:space="preserve"> of Intermediate Education, Andhra Pradesh.</w:t>
      </w:r>
    </w:p>
    <w:p w14:paraId="7CE42C33" w14:textId="77777777" w:rsidR="00AA533F" w:rsidRDefault="00824FC9">
      <w:pPr>
        <w:numPr>
          <w:ilvl w:val="0"/>
          <w:numId w:val="5"/>
        </w:numPr>
        <w:spacing w:line="240" w:lineRule="auto"/>
        <w:rPr>
          <w:rFonts w:ascii="Wingdings" w:eastAsia="Wingdings" w:hAnsi="Wingdings" w:cs="Wingdings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</w:t>
      </w:r>
    </w:p>
    <w:p w14:paraId="588094BD" w14:textId="4AD9D94B" w:rsidR="00AA533F" w:rsidRDefault="00824FC9">
      <w:pPr>
        <w:spacing w:line="240" w:lineRule="auto"/>
        <w:ind w:left="720"/>
      </w:pPr>
      <w:r>
        <w:rPr>
          <w:rFonts w:ascii="Times New Roman" w:eastAsia="Times New Roman" w:hAnsi="Times New Roman" w:cs="Times New Roman"/>
        </w:rPr>
        <w:t xml:space="preserve">Year – </w:t>
      </w:r>
      <w:r w:rsidR="004E15E1">
        <w:rPr>
          <w:rFonts w:ascii="Times New Roman" w:eastAsia="Times New Roman" w:hAnsi="Times New Roman" w:cs="Times New Roman"/>
        </w:rPr>
        <w:t>2014, Board</w:t>
      </w:r>
      <w:r>
        <w:rPr>
          <w:rFonts w:ascii="Times New Roman" w:eastAsia="Times New Roman" w:hAnsi="Times New Roman" w:cs="Times New Roman"/>
        </w:rPr>
        <w:t xml:space="preserve"> of Secondary Education, Andhra Pradesh.</w:t>
      </w:r>
    </w:p>
    <w:p w14:paraId="57D70C5F" w14:textId="77777777" w:rsidR="00AA533F" w:rsidRDefault="00AA533F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7002800F" w14:textId="77777777" w:rsidR="00AA533F" w:rsidRDefault="00824FC9">
      <w:pPr>
        <w:shd w:val="clear" w:color="auto" w:fill="E5E5E5"/>
        <w:spacing w:after="12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</w:rPr>
        <w:t>Professional Experience</w:t>
      </w:r>
    </w:p>
    <w:p w14:paraId="2AF7C0B4" w14:textId="77777777" w:rsidR="00AA533F" w:rsidRDefault="00AA533F">
      <w:pPr>
        <w:rPr>
          <w:rFonts w:ascii="Times New Roman" w:eastAsia="Times New Roman" w:hAnsi="Times New Roman" w:cs="Times New Roman"/>
        </w:rPr>
      </w:pPr>
    </w:p>
    <w:p w14:paraId="7DA8799A" w14:textId="5F99E1DB" w:rsidR="00AA533F" w:rsidRPr="007924FF" w:rsidRDefault="00824FC9">
      <w:pPr>
        <w:jc w:val="both"/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Project</w:t>
      </w:r>
      <w:r w:rsidR="007924FF">
        <w:rPr>
          <w:rFonts w:ascii="Times New Roman" w:eastAsia="Times New Roman" w:hAnsi="Times New Roman" w:cs="Times New Roman"/>
        </w:rPr>
        <w:t xml:space="preserve">    </w:t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>: Nile</w:t>
      </w:r>
    </w:p>
    <w:p w14:paraId="332C0E68" w14:textId="2BFCD80D" w:rsidR="00AA533F" w:rsidRPr="007924FF" w:rsidRDefault="00824FC9">
      <w:pPr>
        <w:jc w:val="both"/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Role</w:t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>:</w:t>
      </w:r>
      <w:r w:rsidRPr="007924FF">
        <w:rPr>
          <w:rFonts w:ascii="Times New Roman" w:eastAsia="Times New Roman" w:hAnsi="Times New Roman" w:cs="Times New Roman"/>
        </w:rPr>
        <w:t xml:space="preserve"> </w:t>
      </w:r>
      <w:r w:rsidR="00326ACF" w:rsidRPr="007924FF">
        <w:rPr>
          <w:rFonts w:ascii="Times New Roman" w:eastAsia="Times New Roman" w:hAnsi="Times New Roman" w:cs="Times New Roman"/>
        </w:rPr>
        <w:t>Software</w:t>
      </w:r>
      <w:r w:rsidRPr="007924FF">
        <w:rPr>
          <w:rFonts w:ascii="Times New Roman" w:eastAsia="Times New Roman" w:hAnsi="Times New Roman" w:cs="Times New Roman"/>
        </w:rPr>
        <w:t xml:space="preserve"> Engineer</w:t>
      </w:r>
    </w:p>
    <w:p w14:paraId="3C3186AB" w14:textId="7E5DBEC4" w:rsidR="00AA533F" w:rsidRPr="007924FF" w:rsidRDefault="00824FC9">
      <w:pPr>
        <w:jc w:val="both"/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Team Size</w:t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 xml:space="preserve">: </w:t>
      </w:r>
      <w:r w:rsidR="00326ACF" w:rsidRPr="007924FF">
        <w:rPr>
          <w:rFonts w:ascii="Times New Roman" w:eastAsia="Times New Roman" w:hAnsi="Times New Roman" w:cs="Times New Roman"/>
        </w:rPr>
        <w:t>4</w:t>
      </w:r>
    </w:p>
    <w:p w14:paraId="5308349F" w14:textId="5BA9B91C" w:rsidR="00AA533F" w:rsidRPr="007924FF" w:rsidRDefault="00824FC9">
      <w:p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Description</w:t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 xml:space="preserve">: </w:t>
      </w:r>
      <w:r w:rsidR="004E15E1" w:rsidRPr="007924FF">
        <w:rPr>
          <w:rFonts w:ascii="Times New Roman" w:eastAsia="Times New Roman" w:hAnsi="Times New Roman" w:cs="Times New Roman"/>
        </w:rPr>
        <w:t>Web-based application supporting ETL operations and data validation workflows.</w:t>
      </w:r>
    </w:p>
    <w:p w14:paraId="7CD7A42E" w14:textId="77777777" w:rsidR="00AA533F" w:rsidRDefault="00AA533F">
      <w:pPr>
        <w:rPr>
          <w:rFonts w:ascii="Times New Roman" w:eastAsia="Times New Roman" w:hAnsi="Times New Roman" w:cs="Times New Roman"/>
        </w:rPr>
      </w:pPr>
    </w:p>
    <w:p w14:paraId="30D0081A" w14:textId="10E58623" w:rsidR="004E15E1" w:rsidRDefault="004E15E1" w:rsidP="004E15E1">
      <w:pPr>
        <w:shd w:val="clear" w:color="auto" w:fill="E5E5E5"/>
        <w:spacing w:after="12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</w:rPr>
        <w:t xml:space="preserve">Key </w:t>
      </w:r>
      <w:r w:rsidR="007924FF">
        <w:rPr>
          <w:rFonts w:ascii="Times New Roman" w:eastAsia="Times New Roman" w:hAnsi="Times New Roman" w:cs="Times New Roman"/>
          <w:b/>
          <w:bCs/>
          <w:i/>
          <w:iCs/>
        </w:rPr>
        <w:t>Responsibilities</w:t>
      </w:r>
    </w:p>
    <w:p w14:paraId="5663785C" w14:textId="3C942F4E" w:rsidR="004E15E1" w:rsidRPr="007924FF" w:rsidRDefault="004E15E1" w:rsidP="004E15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Analyzed business and functional requirements to create robust manual and automated test scenarios.</w:t>
      </w:r>
    </w:p>
    <w:p w14:paraId="712B79DB" w14:textId="3E1E0535" w:rsidR="004E15E1" w:rsidRPr="007924FF" w:rsidRDefault="004E15E1" w:rsidP="004E15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Participated in in-sprint automation, developing and executing test scripts within the same sprint cycle</w:t>
      </w:r>
    </w:p>
    <w:p w14:paraId="495EBC5A" w14:textId="6A149CD6" w:rsidR="004E15E1" w:rsidRPr="007924FF" w:rsidRDefault="004E15E1" w:rsidP="004E15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Automated front-end testing using Selenium WebDriver and Cucumber, integrated with Agile workflows.</w:t>
      </w:r>
    </w:p>
    <w:p w14:paraId="571D75B6" w14:textId="78F6B4B0" w:rsidR="004E15E1" w:rsidRPr="007924FF" w:rsidRDefault="004E15E1" w:rsidP="004E15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Performed manual and automation testing for frontend and backend modules.</w:t>
      </w:r>
    </w:p>
    <w:p w14:paraId="47E4074A" w14:textId="595CEEFD" w:rsidR="004E15E1" w:rsidRPr="007924FF" w:rsidRDefault="004E15E1" w:rsidP="004E15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Conducted Functional, Regression, Sanity, and Smoke testing as per sprint priorities.</w:t>
      </w:r>
    </w:p>
    <w:p w14:paraId="700B7857" w14:textId="2A88C5C9" w:rsidR="004E15E1" w:rsidRPr="007924FF" w:rsidRDefault="004E15E1" w:rsidP="004E15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Created and maintained automation scripts in alignment with user stories and sprint timelines.</w:t>
      </w:r>
    </w:p>
    <w:p w14:paraId="1FFCEADE" w14:textId="7CC155E8" w:rsidR="004E15E1" w:rsidRPr="007924FF" w:rsidRDefault="004E15E1" w:rsidP="004E15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lastRenderedPageBreak/>
        <w:t>Actively participated in Agile ceremonies including sprint planning, daily stand-ups, and retrospectives.</w:t>
      </w:r>
    </w:p>
    <w:p w14:paraId="533AF275" w14:textId="114A8133" w:rsidR="004E15E1" w:rsidRPr="007924FF" w:rsidRDefault="004E15E1" w:rsidP="004E15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Used Jira for defect tracking, sprint backlog management, and progress tracking.</w:t>
      </w:r>
    </w:p>
    <w:p w14:paraId="6B2E4C7F" w14:textId="41BC8E56" w:rsidR="00AA533F" w:rsidRPr="007924FF" w:rsidRDefault="004E15E1" w:rsidP="00B834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Contributed to continuous improvement efforts and process optimization in the QA team.</w:t>
      </w:r>
    </w:p>
    <w:sectPr w:rsidR="00AA533F" w:rsidRPr="007924FF">
      <w:pgSz w:w="11906" w:h="16838"/>
      <w:pgMar w:top="720" w:right="720" w:bottom="720" w:left="72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12C8BCE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 w:tplc="D08C2C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62B4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76C7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74A7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3ED0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70B6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4E3F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A0D3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562D682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 w:tplc="B25E4E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6639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3237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5C3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88E3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4253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3ED5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54B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62401B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 w:tplc="21E6D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4AAF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C1ADF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0459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8A11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66BF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6830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1C3B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5B589DC0"/>
    <w:lvl w:ilvl="0" w:tplc="95463CA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 w:tplc="457E49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5AB8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385E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18E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586C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5414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E03F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C2F6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ADE077C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 w:tplc="75C6CE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0067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3845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E8F6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1490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CC27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26B4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CAA4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A4EC46E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 w:tplc="655008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E64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806D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36CE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3EF1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4419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0ABD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E830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CBC12E5"/>
    <w:multiLevelType w:val="multilevel"/>
    <w:tmpl w:val="F9BA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54807"/>
    <w:multiLevelType w:val="hybridMultilevel"/>
    <w:tmpl w:val="0DEA31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9453442">
    <w:abstractNumId w:val="0"/>
  </w:num>
  <w:num w:numId="2" w16cid:durableId="2035105539">
    <w:abstractNumId w:val="1"/>
  </w:num>
  <w:num w:numId="3" w16cid:durableId="428353924">
    <w:abstractNumId w:val="2"/>
  </w:num>
  <w:num w:numId="4" w16cid:durableId="1872837984">
    <w:abstractNumId w:val="3"/>
  </w:num>
  <w:num w:numId="5" w16cid:durableId="723917310">
    <w:abstractNumId w:val="4"/>
  </w:num>
  <w:num w:numId="6" w16cid:durableId="471870765">
    <w:abstractNumId w:val="5"/>
  </w:num>
  <w:num w:numId="7" w16cid:durableId="2106151757">
    <w:abstractNumId w:val="6"/>
  </w:num>
  <w:num w:numId="8" w16cid:durableId="9830417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33F"/>
    <w:rsid w:val="00326ACF"/>
    <w:rsid w:val="004E15E1"/>
    <w:rsid w:val="007924FF"/>
    <w:rsid w:val="00824FC9"/>
    <w:rsid w:val="00AA533F"/>
    <w:rsid w:val="00B83458"/>
    <w:rsid w:val="00D6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ADD3"/>
  <w15:docId w15:val="{FAD69480-8847-4D83-A13F-A9C82B42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5E1"/>
    <w:pPr>
      <w:spacing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Section1">
    <w:name w:val="div_Section_1"/>
    <w:basedOn w:val="Normal"/>
  </w:style>
  <w:style w:type="paragraph" w:styleId="ListParagraph">
    <w:name w:val="List Paragraph"/>
    <w:basedOn w:val="Normal"/>
    <w:uiPriority w:val="34"/>
    <w:qFormat/>
    <w:rsid w:val="004E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Sana, Vamsidhar</cp:lastModifiedBy>
  <cp:revision>2</cp:revision>
  <dcterms:created xsi:type="dcterms:W3CDTF">2025-06-09T09:23:00Z</dcterms:created>
  <dcterms:modified xsi:type="dcterms:W3CDTF">2025-06-09T09:23:00Z</dcterms:modified>
</cp:coreProperties>
</file>